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690" w:rsidRPr="001604A1" w:rsidRDefault="001604A1">
      <w:pPr>
        <w:pStyle w:val="Ttulo1"/>
        <w:rPr>
          <w:lang w:val="en-US"/>
        </w:rPr>
      </w:pPr>
      <w:r w:rsidRPr="001604A1">
        <w:rPr>
          <w:lang w:val="en-US"/>
        </w:rPr>
        <w:t>Group Project ML</w:t>
      </w:r>
    </w:p>
    <w:p w:rsidR="001604A1" w:rsidRPr="001604A1" w:rsidRDefault="001604A1" w:rsidP="001604A1">
      <w:pPr>
        <w:pStyle w:val="Ttulo2"/>
        <w:rPr>
          <w:lang w:val="en-US" w:bidi="ar-SA"/>
        </w:rPr>
      </w:pPr>
      <w:r w:rsidRPr="001604A1">
        <w:rPr>
          <w:lang w:val="en-US" w:bidi="ar-SA"/>
        </w:rPr>
        <w:t>Some thoughts:</w:t>
      </w:r>
    </w:p>
    <w:p w:rsidR="001604A1" w:rsidRPr="001604A1" w:rsidRDefault="001604A1" w:rsidP="001604A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  <w:lang w:val="en-US" w:bidi="ar-SA"/>
        </w:rPr>
      </w:pPr>
    </w:p>
    <w:p w:rsidR="001604A1" w:rsidRPr="001604A1" w:rsidRDefault="001604A1" w:rsidP="001604A1">
      <w:pPr>
        <w:pStyle w:val="Listacommarcas"/>
        <w:numPr>
          <w:ilvl w:val="0"/>
          <w:numId w:val="0"/>
        </w:numPr>
        <w:ind w:left="432" w:hanging="432"/>
        <w:rPr>
          <w:lang w:val="en-US" w:bidi="ar-SA"/>
        </w:rPr>
      </w:pPr>
      <w:r>
        <w:rPr>
          <w:lang w:val="en-US" w:bidi="ar-SA"/>
        </w:rPr>
        <w:t xml:space="preserve">1. </w:t>
      </w:r>
      <w:r w:rsidRPr="001604A1">
        <w:rPr>
          <w:lang w:val="en-US" w:bidi="ar-SA"/>
        </w:rPr>
        <w:t>What</w:t>
      </w:r>
      <w:r>
        <w:rPr>
          <w:lang w:val="en-US" w:bidi="ar-SA"/>
        </w:rPr>
        <w:t xml:space="preserve"> should we</w:t>
      </w:r>
      <w:r w:rsidRPr="001604A1">
        <w:rPr>
          <w:lang w:val="en-US" w:bidi="ar-SA"/>
        </w:rPr>
        <w:t xml:space="preserve"> do with </w:t>
      </w:r>
      <w:r>
        <w:rPr>
          <w:lang w:val="en-US" w:bidi="ar-SA"/>
        </w:rPr>
        <w:t xml:space="preserve">the </w:t>
      </w:r>
      <w:r w:rsidRPr="001604A1">
        <w:rPr>
          <w:lang w:val="en-US" w:bidi="ar-SA"/>
        </w:rPr>
        <w:t xml:space="preserve">missing data? </w:t>
      </w:r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 xml:space="preserve">Remove </w:t>
      </w:r>
      <w:proofErr w:type="spellStart"/>
      <w:r>
        <w:rPr>
          <w:lang w:bidi="ar-SA"/>
        </w:rPr>
        <w:t>columns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 xml:space="preserve">Remove </w:t>
      </w:r>
      <w:proofErr w:type="spellStart"/>
      <w:r>
        <w:rPr>
          <w:lang w:bidi="ar-SA"/>
        </w:rPr>
        <w:t>rows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Impute</w:t>
      </w:r>
    </w:p>
    <w:p w:rsidR="001604A1" w:rsidRDefault="001604A1" w:rsidP="001604A1">
      <w:pPr>
        <w:pStyle w:val="Listacommarcas"/>
        <w:numPr>
          <w:ilvl w:val="1"/>
          <w:numId w:val="3"/>
        </w:numPr>
        <w:rPr>
          <w:lang w:bidi="ar-SA"/>
        </w:rPr>
      </w:pPr>
      <w:r>
        <w:rPr>
          <w:lang w:bidi="ar-SA"/>
        </w:rPr>
        <w:t xml:space="preserve">KNN Imputes </w:t>
      </w:r>
    </w:p>
    <w:p w:rsidR="001604A1" w:rsidRDefault="001604A1" w:rsidP="001604A1">
      <w:pPr>
        <w:pStyle w:val="Listacommarcas"/>
        <w:numPr>
          <w:ilvl w:val="1"/>
          <w:numId w:val="3"/>
        </w:numPr>
        <w:rPr>
          <w:lang w:bidi="ar-SA"/>
        </w:rPr>
      </w:pPr>
      <w:proofErr w:type="spellStart"/>
      <w:r>
        <w:rPr>
          <w:lang w:bidi="ar-SA"/>
        </w:rPr>
        <w:t>Simple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imputer</w:t>
      </w:r>
      <w:proofErr w:type="spellEnd"/>
      <w:r>
        <w:rPr>
          <w:lang w:bidi="ar-SA"/>
        </w:rPr>
        <w:t xml:space="preserve"> (</w:t>
      </w:r>
      <w:proofErr w:type="spellStart"/>
      <w:r>
        <w:rPr>
          <w:lang w:bidi="ar-SA"/>
        </w:rPr>
        <w:t>which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metric</w:t>
      </w:r>
      <w:proofErr w:type="spellEnd"/>
      <w:r>
        <w:rPr>
          <w:lang w:bidi="ar-SA"/>
        </w:rPr>
        <w:t>?)</w:t>
      </w:r>
    </w:p>
    <w:p w:rsidR="001604A1" w:rsidRDefault="001604A1" w:rsidP="001604A1">
      <w:pPr>
        <w:pStyle w:val="Listacommarcas"/>
        <w:numPr>
          <w:ilvl w:val="1"/>
          <w:numId w:val="3"/>
        </w:numPr>
        <w:rPr>
          <w:lang w:bidi="ar-SA"/>
        </w:rPr>
      </w:pPr>
      <w:r>
        <w:rPr>
          <w:lang w:bidi="ar-SA"/>
        </w:rPr>
        <w:t>….</w:t>
      </w:r>
    </w:p>
    <w:p w:rsid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>
        <w:rPr>
          <w:lang w:val="en-US" w:bidi="ar-SA"/>
        </w:rPr>
        <w:t xml:space="preserve">2. </w:t>
      </w:r>
      <w:r w:rsidRPr="001604A1">
        <w:rPr>
          <w:lang w:val="en-US" w:bidi="ar-SA"/>
        </w:rPr>
        <w:t>Should we binarize data and medical expenses (depending on the algorithms)?</w:t>
      </w:r>
    </w:p>
    <w:p w:rsidR="001604A1" w:rsidRDefault="001604A1" w:rsidP="001604A1">
      <w:pPr>
        <w:pStyle w:val="Listacommarcas"/>
        <w:numPr>
          <w:ilvl w:val="0"/>
          <w:numId w:val="0"/>
        </w:numPr>
        <w:rPr>
          <w:lang w:bidi="ar-SA"/>
        </w:rPr>
      </w:pPr>
      <w:r>
        <w:rPr>
          <w:lang w:val="en-US" w:bidi="ar-SA"/>
        </w:rPr>
        <w:t xml:space="preserve">3. </w:t>
      </w:r>
      <w:proofErr w:type="spellStart"/>
      <w:r>
        <w:rPr>
          <w:lang w:bidi="ar-SA"/>
        </w:rPr>
        <w:t>Perform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feature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selection</w:t>
      </w:r>
      <w:proofErr w:type="spellEnd"/>
      <w:r>
        <w:rPr>
          <w:lang w:bidi="ar-SA"/>
        </w:rPr>
        <w:t>?</w:t>
      </w:r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SelectKbest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with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Random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Forest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Ridge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Lasso</w:t>
      </w:r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….</w:t>
      </w:r>
    </w:p>
    <w:p w:rsid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 w:rsidRPr="001604A1">
        <w:rPr>
          <w:lang w:val="en-US" w:bidi="ar-SA"/>
        </w:rPr>
        <w:t xml:space="preserve">4. </w:t>
      </w:r>
      <w:r w:rsidRPr="001604A1">
        <w:rPr>
          <w:lang w:val="en-US" w:bidi="ar-SA"/>
        </w:rPr>
        <w:t>Should we do feature engineering?</w:t>
      </w:r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>
        <w:rPr>
          <w:lang w:val="en-US" w:bidi="ar-SA"/>
        </w:rPr>
        <w:t xml:space="preserve">5. </w:t>
      </w:r>
      <w:r w:rsidRPr="001604A1">
        <w:rPr>
          <w:lang w:val="en-US" w:bidi="ar-SA"/>
        </w:rPr>
        <w:t>Try on different features on different algorithms? - Do a pipeline</w:t>
      </w:r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>
        <w:rPr>
          <w:lang w:val="en-US" w:bidi="ar-SA"/>
        </w:rPr>
        <w:t xml:space="preserve">6. </w:t>
      </w:r>
      <w:r w:rsidRPr="001604A1">
        <w:rPr>
          <w:lang w:val="en-US" w:bidi="ar-SA"/>
        </w:rPr>
        <w:t xml:space="preserve">Do we need to standardize? </w:t>
      </w:r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MinMax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RobustScaler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StandardScaler</w:t>
      </w:r>
      <w:proofErr w:type="spellEnd"/>
    </w:p>
    <w:p w:rsidR="001604A1" w:rsidRDefault="001604A1" w:rsidP="001604A1">
      <w:pPr>
        <w:pStyle w:val="Listacommarcas"/>
        <w:numPr>
          <w:ilvl w:val="0"/>
          <w:numId w:val="0"/>
        </w:numPr>
        <w:rPr>
          <w:lang w:bidi="ar-SA"/>
        </w:rPr>
      </w:pPr>
      <w:r>
        <w:rPr>
          <w:lang w:bidi="ar-SA"/>
        </w:rPr>
        <w:t xml:space="preserve">7. </w:t>
      </w:r>
      <w:proofErr w:type="spellStart"/>
      <w:r>
        <w:rPr>
          <w:lang w:bidi="ar-SA"/>
        </w:rPr>
        <w:t>Which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models</w:t>
      </w:r>
      <w:proofErr w:type="spellEnd"/>
      <w:r>
        <w:rPr>
          <w:lang w:bidi="ar-SA"/>
        </w:rPr>
        <w:t>?</w:t>
      </w:r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Decision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Trees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SVM</w:t>
      </w:r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KNN</w:t>
      </w:r>
    </w:p>
    <w:p w:rsidR="001604A1" w:rsidRPr="001604A1" w:rsidRDefault="001604A1" w:rsidP="001604A1">
      <w:pPr>
        <w:pStyle w:val="Listacommarcas"/>
        <w:rPr>
          <w:lang w:val="en-US" w:bidi="ar-SA"/>
        </w:rPr>
      </w:pPr>
      <w:r w:rsidRPr="001604A1">
        <w:rPr>
          <w:lang w:val="en-US" w:bidi="ar-SA"/>
        </w:rPr>
        <w:t>NN (does it make sense on such a small and simple dataset?)</w:t>
      </w:r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Logistic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Regression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Naive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Bayes</w:t>
      </w:r>
      <w:proofErr w:type="spellEnd"/>
    </w:p>
    <w:p w:rsidR="001604A1" w:rsidRDefault="001604A1" w:rsidP="001604A1">
      <w:pPr>
        <w:pStyle w:val="Listacommarcas"/>
        <w:numPr>
          <w:ilvl w:val="0"/>
          <w:numId w:val="0"/>
        </w:numPr>
        <w:rPr>
          <w:lang w:bidi="ar-SA"/>
        </w:rPr>
      </w:pPr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>
        <w:rPr>
          <w:lang w:val="en-US" w:bidi="ar-SA"/>
        </w:rPr>
        <w:t xml:space="preserve">8. </w:t>
      </w:r>
      <w:r w:rsidRPr="001604A1">
        <w:rPr>
          <w:lang w:val="en-US" w:bidi="ar-SA"/>
        </w:rPr>
        <w:t>Test different measurements? Accuracy and F1score</w:t>
      </w:r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>
        <w:rPr>
          <w:lang w:val="en-US" w:bidi="ar-SA"/>
        </w:rPr>
        <w:lastRenderedPageBreak/>
        <w:t xml:space="preserve">9. </w:t>
      </w:r>
      <w:r w:rsidRPr="001604A1">
        <w:rPr>
          <w:lang w:val="en-US" w:bidi="ar-SA"/>
        </w:rPr>
        <w:t>Can we consider the dataset as imbalanced? (It’s a 61/39 ratio)</w:t>
      </w:r>
    </w:p>
    <w:p w:rsidR="001604A1" w:rsidRDefault="001604A1" w:rsidP="001604A1">
      <w:pPr>
        <w:pStyle w:val="Listacommarcas"/>
        <w:numPr>
          <w:ilvl w:val="0"/>
          <w:numId w:val="0"/>
        </w:numPr>
        <w:ind w:left="864" w:hanging="432"/>
        <w:rPr>
          <w:lang w:bidi="ar-SA"/>
        </w:rPr>
      </w:pPr>
      <w:proofErr w:type="spellStart"/>
      <w:r>
        <w:rPr>
          <w:lang w:bidi="ar-SA"/>
        </w:rPr>
        <w:t>If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yes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then</w:t>
      </w:r>
      <w:proofErr w:type="spellEnd"/>
      <w:r>
        <w:rPr>
          <w:lang w:bidi="ar-SA"/>
        </w:rPr>
        <w:t>:</w:t>
      </w:r>
    </w:p>
    <w:p w:rsidR="001604A1" w:rsidRDefault="001604A1" w:rsidP="001604A1">
      <w:pPr>
        <w:pStyle w:val="Listacommarcas"/>
        <w:rPr>
          <w:lang w:bidi="ar-SA"/>
        </w:rPr>
      </w:pPr>
      <w:proofErr w:type="spellStart"/>
      <w:r>
        <w:rPr>
          <w:lang w:bidi="ar-SA"/>
        </w:rPr>
        <w:t>Random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Undersampling</w:t>
      </w:r>
      <w:proofErr w:type="spellEnd"/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 xml:space="preserve">SMOTE </w:t>
      </w:r>
      <w:proofErr w:type="spellStart"/>
      <w:r>
        <w:rPr>
          <w:lang w:bidi="ar-SA"/>
        </w:rPr>
        <w:t>Oversampling</w:t>
      </w:r>
      <w:proofErr w:type="spellEnd"/>
    </w:p>
    <w:p w:rsidR="001604A1" w:rsidRPr="001604A1" w:rsidRDefault="001604A1" w:rsidP="001604A1">
      <w:pPr>
        <w:pStyle w:val="Listacommarcas"/>
        <w:numPr>
          <w:ilvl w:val="0"/>
          <w:numId w:val="0"/>
        </w:numPr>
        <w:rPr>
          <w:lang w:val="en-US" w:bidi="ar-SA"/>
        </w:rPr>
      </w:pPr>
      <w:r w:rsidRPr="001604A1">
        <w:rPr>
          <w:lang w:val="en-US" w:bidi="ar-SA"/>
        </w:rPr>
        <w:t xml:space="preserve">10. </w:t>
      </w:r>
      <w:r w:rsidRPr="001604A1">
        <w:rPr>
          <w:lang w:val="en-US" w:bidi="ar-SA"/>
        </w:rPr>
        <w:t>Ways to improve our work?</w:t>
      </w:r>
    </w:p>
    <w:p w:rsidR="001604A1" w:rsidRDefault="001604A1" w:rsidP="001604A1">
      <w:pPr>
        <w:pStyle w:val="Listacommarcas"/>
        <w:rPr>
          <w:lang w:bidi="ar-SA"/>
        </w:rPr>
      </w:pPr>
      <w:r>
        <w:rPr>
          <w:lang w:bidi="ar-SA"/>
        </w:rPr>
        <w:t>Pipeline</w:t>
      </w:r>
    </w:p>
    <w:p w:rsidR="001604A1" w:rsidRPr="001604A1" w:rsidRDefault="001604A1" w:rsidP="001604A1">
      <w:pPr>
        <w:pStyle w:val="Listacommarcas"/>
        <w:rPr>
          <w:lang w:val="en-US" w:bidi="ar-SA"/>
        </w:rPr>
      </w:pPr>
      <w:proofErr w:type="spellStart"/>
      <w:r w:rsidRPr="001604A1">
        <w:rPr>
          <w:lang w:val="en-US" w:bidi="ar-SA"/>
        </w:rPr>
        <w:t>GridSearch</w:t>
      </w:r>
      <w:proofErr w:type="spellEnd"/>
      <w:r w:rsidRPr="001604A1">
        <w:rPr>
          <w:lang w:val="en-US" w:bidi="ar-SA"/>
        </w:rPr>
        <w:t xml:space="preserve"> (and there is another one I don’t remember but will search)</w:t>
      </w:r>
    </w:p>
    <w:p w:rsidR="001604A1" w:rsidRPr="001604A1" w:rsidRDefault="001604A1" w:rsidP="001604A1">
      <w:pPr>
        <w:rPr>
          <w:lang w:val="en-US"/>
        </w:rPr>
      </w:pPr>
    </w:p>
    <w:sectPr w:rsidR="001604A1" w:rsidRPr="001604A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4C6E" w:rsidRDefault="005D4C6E">
      <w:r>
        <w:separator/>
      </w:r>
    </w:p>
    <w:p w:rsidR="005D4C6E" w:rsidRDefault="005D4C6E"/>
  </w:endnote>
  <w:endnote w:type="continuationSeparator" w:id="0">
    <w:p w:rsidR="005D4C6E" w:rsidRDefault="005D4C6E">
      <w:r>
        <w:continuationSeparator/>
      </w:r>
    </w:p>
    <w:p w:rsidR="005D4C6E" w:rsidRDefault="005D4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4C6E" w:rsidRDefault="005D4C6E">
      <w:r>
        <w:separator/>
      </w:r>
    </w:p>
    <w:p w:rsidR="005D4C6E" w:rsidRDefault="005D4C6E"/>
  </w:footnote>
  <w:footnote w:type="continuationSeparator" w:id="0">
    <w:p w:rsidR="005D4C6E" w:rsidRDefault="005D4C6E">
      <w:r>
        <w:continuationSeparator/>
      </w:r>
    </w:p>
    <w:p w:rsidR="005D4C6E" w:rsidRDefault="005D4C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9CB4316"/>
    <w:multiLevelType w:val="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start w:val="1"/>
      <w:numFmt w:val="bullet"/>
      <w:lvlText w:val="⁃"/>
      <w:lvlJc w:val="left"/>
      <w:pPr>
        <w:ind w:left="1440" w:hanging="360"/>
      </w:pPr>
    </w:lvl>
    <w:lvl w:ilvl="2">
      <w:start w:val="1"/>
      <w:numFmt w:val="bullet"/>
      <w:lvlText w:val="⁃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906CDF"/>
    <w:multiLevelType w:val="hybridMultilevel"/>
    <w:tmpl w:val="680032A6"/>
    <w:lvl w:ilvl="0" w:tplc="E58A9616">
      <w:start w:val="1"/>
      <w:numFmt w:val="bullet"/>
      <w:pStyle w:val="Listacommarcas"/>
      <w:lvlText w:val="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A1"/>
    <w:rsid w:val="001604A1"/>
    <w:rsid w:val="005D4C6E"/>
    <w:rsid w:val="00DC6919"/>
    <w:rsid w:val="00E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F807B"/>
  <w15:chartTrackingRefBased/>
  <w15:docId w15:val="{5B193BD0-7364-B846-8956-A9CACC5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arter"/>
    <w:uiPriority w:val="9"/>
    <w:qFormat/>
    <w:rsid w:val="001604A1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3AA388" w:themeColor="accent3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04A1"/>
    <w:pPr>
      <w:keepNext/>
      <w:keepLines/>
      <w:spacing w:before="46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9"/>
    <w:qFormat/>
    <w:rsid w:val="001604A1"/>
    <w:pPr>
      <w:numPr>
        <w:numId w:val="3"/>
      </w:numPr>
    </w:pPr>
    <w:rPr>
      <w:rFonts w:ascii="Helvetica Neue Light" w:hAnsi="Helvetica Neue Light"/>
      <w:sz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604A1"/>
    <w:rPr>
      <w:rFonts w:asciiTheme="majorHAnsi" w:eastAsiaTheme="majorEastAsia" w:hAnsiTheme="majorHAnsi" w:cstheme="majorBidi"/>
      <w:color w:val="3AA388" w:themeColor="accent3" w:themeShade="BF"/>
      <w:sz w:val="40"/>
      <w:szCs w:val="32"/>
    </w:rPr>
  </w:style>
  <w:style w:type="paragraph" w:styleId="Lista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arter"/>
    <w:uiPriority w:val="99"/>
    <w:unhideWhenUsed/>
    <w:qFormat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tulo">
    <w:name w:val="Title"/>
    <w:basedOn w:val="Normal"/>
    <w:link w:val="TtuloCar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Tipodeletrapredefinidodopar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04A1"/>
    <w:rPr>
      <w:rFonts w:ascii="Helvetica Neue" w:eastAsiaTheme="majorEastAsia" w:hAnsi="Helvetica Neue" w:cstheme="majorBidi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/>
      <w:iCs/>
      <w:sz w:val="36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antunes/Library/Containers/com.microsoft.Word/Data/Library/Application%20Support/Microsoft/Office/16.0/DTS/Search/%7b340A8E44-A2CE-484F-ABD0-AC49C21EA1C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8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Antunes</dc:creator>
  <cp:keywords/>
  <dc:description/>
  <cp:lastModifiedBy>Andreia Antunes</cp:lastModifiedBy>
  <cp:revision>1</cp:revision>
  <dcterms:created xsi:type="dcterms:W3CDTF">2020-05-14T11:28:00Z</dcterms:created>
  <dcterms:modified xsi:type="dcterms:W3CDTF">2020-05-14T11:36:00Z</dcterms:modified>
</cp:coreProperties>
</file>